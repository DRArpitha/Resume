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8E4" w:rsidRPr="00FC51BA" w:rsidRDefault="008F761F">
      <w:pPr>
        <w:spacing w:before="56"/>
        <w:ind w:left="3044"/>
        <w:rPr>
          <w:sz w:val="28"/>
          <w:szCs w:val="28"/>
          <w:u w:val="single"/>
        </w:rPr>
      </w:pPr>
      <w:r>
        <w:rPr>
          <w:u w:val="single"/>
        </w:rPr>
        <w:pict>
          <v:group id="_x0000_s1031" style="position:absolute;left:0;text-align:left;margin-left:23.95pt;margin-top:23.45pt;width:564.2pt;height:745.1pt;z-index:-251659264;mso-position-horizontal-relative:page;mso-position-vertical-relative:page" coordorigin="479,469" coordsize="11284,14902">
            <v:shape id="_x0000_s1035" style="position:absolute;left:490;top:480;width:0;height:14881" coordorigin="490,480" coordsize="0,14881" path="m490,480r,14881e" filled="f" strokeweight="1.06pt">
              <v:path arrowok="t"/>
            </v:shape>
            <v:shape id="_x0000_s1034" style="position:absolute;left:11752;top:480;width:0;height:14881" coordorigin="11752,480" coordsize="0,14881" path="m11752,480r,14881e" filled="f" strokeweight="1.06pt">
              <v:path arrowok="t"/>
            </v:shape>
            <v:shape id="_x0000_s1033" style="position:absolute;left:499;top:490;width:11244;height:0" coordorigin="499,490" coordsize="11244,0" path="m499,490r11244,e" filled="f" strokeweight="1.05pt">
              <v:path arrowok="t"/>
            </v:shape>
            <v:shape id="_x0000_s1032" style="position:absolute;left:499;top:15352;width:11244;height:0" coordorigin="499,15352" coordsize="11244,0" path="m499,15352r11244,e" filled="f" strokeweight="1.05pt">
              <v:path arrowok="t"/>
            </v:shape>
            <w10:wrap anchorx="page" anchory="page"/>
          </v:group>
        </w:pict>
      </w:r>
      <w:r w:rsidR="00492A6C" w:rsidRPr="00FC51BA">
        <w:rPr>
          <w:b/>
          <w:sz w:val="28"/>
          <w:szCs w:val="28"/>
          <w:u w:val="single"/>
        </w:rPr>
        <w:t>CURRICULUM VITAE</w:t>
      </w:r>
    </w:p>
    <w:p w:rsidR="00C338E4" w:rsidRDefault="00C338E4">
      <w:pPr>
        <w:spacing w:line="200" w:lineRule="exact"/>
      </w:pPr>
    </w:p>
    <w:p w:rsidR="00C338E4" w:rsidRDefault="00C338E4">
      <w:pPr>
        <w:spacing w:line="200" w:lineRule="exact"/>
      </w:pPr>
    </w:p>
    <w:p w:rsidR="00C338E4" w:rsidRDefault="00C338E4">
      <w:pPr>
        <w:spacing w:before="14" w:line="200" w:lineRule="exact"/>
      </w:pPr>
    </w:p>
    <w:p w:rsidR="00C338E4" w:rsidRDefault="00412CFE">
      <w:pPr>
        <w:ind w:left="106"/>
        <w:rPr>
          <w:sz w:val="28"/>
          <w:szCs w:val="28"/>
        </w:rPr>
      </w:pPr>
      <w:r>
        <w:rPr>
          <w:sz w:val="28"/>
          <w:szCs w:val="28"/>
        </w:rPr>
        <w:t>D R Arpitha</w:t>
      </w:r>
    </w:p>
    <w:p w:rsidR="00C338E4" w:rsidRDefault="00492A6C">
      <w:pPr>
        <w:spacing w:before="21"/>
        <w:ind w:left="106"/>
        <w:rPr>
          <w:sz w:val="28"/>
          <w:szCs w:val="28"/>
        </w:rPr>
      </w:pPr>
      <w:r>
        <w:rPr>
          <w:sz w:val="28"/>
          <w:szCs w:val="28"/>
        </w:rPr>
        <w:t xml:space="preserve">Mobile - </w:t>
      </w:r>
      <w:r w:rsidR="00412CFE">
        <w:rPr>
          <w:sz w:val="28"/>
          <w:szCs w:val="28"/>
        </w:rPr>
        <w:t>8495840211</w:t>
      </w:r>
    </w:p>
    <w:p w:rsidR="00C338E4" w:rsidRDefault="00492A6C">
      <w:pPr>
        <w:spacing w:before="21"/>
        <w:ind w:left="106"/>
        <w:rPr>
          <w:sz w:val="28"/>
          <w:szCs w:val="28"/>
        </w:rPr>
      </w:pPr>
      <w:r>
        <w:rPr>
          <w:sz w:val="28"/>
          <w:szCs w:val="28"/>
        </w:rPr>
        <w:t xml:space="preserve">Email-id: </w:t>
      </w:r>
      <w:r w:rsidR="00412CFE">
        <w:rPr>
          <w:sz w:val="28"/>
          <w:szCs w:val="28"/>
        </w:rPr>
        <w:t>arpithadr1</w:t>
      </w:r>
      <w:r>
        <w:rPr>
          <w:sz w:val="28"/>
          <w:szCs w:val="28"/>
        </w:rPr>
        <w:t>@gmail.com</w:t>
      </w:r>
    </w:p>
    <w:p w:rsidR="00C338E4" w:rsidRDefault="00C338E4">
      <w:pPr>
        <w:spacing w:line="200" w:lineRule="exact"/>
      </w:pPr>
    </w:p>
    <w:p w:rsidR="00C338E4" w:rsidRDefault="00C338E4">
      <w:pPr>
        <w:spacing w:line="200" w:lineRule="exact"/>
      </w:pPr>
    </w:p>
    <w:p w:rsidR="00C338E4" w:rsidRDefault="00C338E4">
      <w:pPr>
        <w:spacing w:before="8" w:line="200" w:lineRule="exact"/>
      </w:pPr>
    </w:p>
    <w:p w:rsidR="00C338E4" w:rsidRDefault="00492A6C" w:rsidP="0076566E">
      <w:pPr>
        <w:spacing w:line="260" w:lineRule="exact"/>
        <w:rPr>
          <w:sz w:val="24"/>
          <w:szCs w:val="24"/>
        </w:rPr>
      </w:pPr>
      <w:r>
        <w:rPr>
          <w:b/>
          <w:position w:val="-1"/>
          <w:sz w:val="24"/>
          <w:szCs w:val="24"/>
          <w:u w:val="thick" w:color="000000"/>
        </w:rPr>
        <w:t>Career objective:</w:t>
      </w:r>
    </w:p>
    <w:p w:rsidR="00C338E4" w:rsidRDefault="00C338E4" w:rsidP="00412CFE">
      <w:pPr>
        <w:spacing w:before="15" w:line="260" w:lineRule="exact"/>
        <w:jc w:val="both"/>
        <w:rPr>
          <w:sz w:val="26"/>
          <w:szCs w:val="26"/>
        </w:rPr>
      </w:pPr>
    </w:p>
    <w:p w:rsidR="00C338E4" w:rsidRDefault="00492A6C" w:rsidP="00412CFE">
      <w:pPr>
        <w:spacing w:before="36" w:line="248" w:lineRule="auto"/>
        <w:ind w:right="69"/>
        <w:jc w:val="both"/>
        <w:rPr>
          <w:sz w:val="28"/>
          <w:szCs w:val="28"/>
        </w:rPr>
      </w:pPr>
      <w:r>
        <w:rPr>
          <w:sz w:val="24"/>
          <w:szCs w:val="24"/>
        </w:rPr>
        <w:t xml:space="preserve">Seeking  a  challenging  position  in  the  field  of  </w:t>
      </w:r>
      <w:r w:rsidR="00412CFE">
        <w:rPr>
          <w:sz w:val="24"/>
          <w:szCs w:val="24"/>
        </w:rPr>
        <w:t>Application</w:t>
      </w:r>
      <w:r w:rsidR="000A243A">
        <w:rPr>
          <w:sz w:val="24"/>
          <w:szCs w:val="24"/>
        </w:rPr>
        <w:t xml:space="preserve"> Support Engineering /</w:t>
      </w:r>
      <w:r w:rsidR="00412CFE">
        <w:rPr>
          <w:sz w:val="24"/>
          <w:szCs w:val="24"/>
        </w:rPr>
        <w:t xml:space="preserve"> SRE </w:t>
      </w:r>
      <w:r>
        <w:rPr>
          <w:sz w:val="24"/>
          <w:szCs w:val="24"/>
        </w:rPr>
        <w:t>by  associating  with  a progressive  organization  that  gives  scope  to  update  and  enrich  my  knowledge  and  to contribute for growth of the organization</w:t>
      </w:r>
      <w:r>
        <w:rPr>
          <w:sz w:val="28"/>
          <w:szCs w:val="28"/>
        </w:rPr>
        <w:t>.</w:t>
      </w:r>
    </w:p>
    <w:p w:rsidR="00C338E4" w:rsidRDefault="00C338E4">
      <w:pPr>
        <w:spacing w:before="7" w:line="100" w:lineRule="exact"/>
        <w:rPr>
          <w:sz w:val="10"/>
          <w:szCs w:val="10"/>
        </w:rPr>
      </w:pPr>
    </w:p>
    <w:p w:rsidR="00C338E4" w:rsidRDefault="00C338E4">
      <w:pPr>
        <w:spacing w:line="200" w:lineRule="exact"/>
      </w:pPr>
    </w:p>
    <w:p w:rsidR="00C338E4" w:rsidRDefault="00C338E4">
      <w:pPr>
        <w:spacing w:line="200" w:lineRule="exact"/>
      </w:pPr>
    </w:p>
    <w:p w:rsidR="00C338E4" w:rsidRDefault="00C338E4">
      <w:pPr>
        <w:spacing w:line="200" w:lineRule="exact"/>
      </w:pPr>
    </w:p>
    <w:p w:rsidR="00C338E4" w:rsidRDefault="00492A6C" w:rsidP="0076566E">
      <w:pPr>
        <w:spacing w:line="260" w:lineRule="exact"/>
        <w:rPr>
          <w:sz w:val="24"/>
          <w:szCs w:val="24"/>
        </w:rPr>
      </w:pPr>
      <w:r>
        <w:rPr>
          <w:b/>
          <w:position w:val="-1"/>
          <w:sz w:val="24"/>
          <w:szCs w:val="24"/>
          <w:u w:val="thick" w:color="000000"/>
        </w:rPr>
        <w:t>Educational Qualification</w:t>
      </w:r>
    </w:p>
    <w:p w:rsidR="00412CFE" w:rsidRDefault="00412CFE" w:rsidP="00412CFE">
      <w:pPr>
        <w:spacing w:before="13"/>
        <w:rPr>
          <w:sz w:val="24"/>
          <w:szCs w:val="24"/>
        </w:rPr>
      </w:pPr>
    </w:p>
    <w:p w:rsidR="00C338E4" w:rsidRDefault="00492A6C" w:rsidP="00412CFE">
      <w:pPr>
        <w:spacing w:before="13"/>
        <w:rPr>
          <w:sz w:val="24"/>
          <w:szCs w:val="24"/>
        </w:rPr>
      </w:pPr>
      <w:r>
        <w:rPr>
          <w:sz w:val="24"/>
          <w:szCs w:val="24"/>
        </w:rPr>
        <w:t xml:space="preserve"> </w:t>
      </w:r>
      <w:r w:rsidR="00412CFE">
        <w:rPr>
          <w:sz w:val="24"/>
          <w:szCs w:val="24"/>
        </w:rPr>
        <w:t xml:space="preserve">Bachelor of Engineering in </w:t>
      </w:r>
      <w:r w:rsidR="00412CFE">
        <w:rPr>
          <w:b/>
          <w:sz w:val="24"/>
          <w:szCs w:val="24"/>
        </w:rPr>
        <w:t xml:space="preserve">Electronics and Instrumentation </w:t>
      </w:r>
      <w:r w:rsidR="00412CFE" w:rsidRPr="00412CFE">
        <w:rPr>
          <w:sz w:val="24"/>
          <w:szCs w:val="24"/>
        </w:rPr>
        <w:t>by</w:t>
      </w:r>
      <w:r w:rsidR="00412CFE">
        <w:rPr>
          <w:b/>
          <w:sz w:val="24"/>
          <w:szCs w:val="24"/>
        </w:rPr>
        <w:t xml:space="preserve"> University BDT College of Engineering, Davangere</w:t>
      </w:r>
    </w:p>
    <w:p w:rsidR="00C338E4" w:rsidRDefault="00C338E4">
      <w:pPr>
        <w:spacing w:before="2" w:line="160" w:lineRule="exact"/>
        <w:rPr>
          <w:sz w:val="17"/>
          <w:szCs w:val="17"/>
        </w:rPr>
      </w:pPr>
    </w:p>
    <w:p w:rsidR="00C338E4" w:rsidRDefault="00C338E4">
      <w:pPr>
        <w:spacing w:line="200" w:lineRule="exact"/>
      </w:pPr>
    </w:p>
    <w:p w:rsidR="00C338E4" w:rsidRDefault="00492A6C" w:rsidP="0076566E">
      <w:pPr>
        <w:rPr>
          <w:sz w:val="24"/>
          <w:szCs w:val="24"/>
        </w:rPr>
      </w:pPr>
      <w:r>
        <w:rPr>
          <w:b/>
          <w:sz w:val="22"/>
          <w:szCs w:val="22"/>
          <w:u w:val="thick" w:color="000000"/>
        </w:rPr>
        <w:t>Work experience</w:t>
      </w:r>
      <w:r>
        <w:rPr>
          <w:b/>
          <w:sz w:val="24"/>
          <w:szCs w:val="24"/>
          <w:u w:val="thick" w:color="000000"/>
        </w:rPr>
        <w:t>:</w:t>
      </w:r>
    </w:p>
    <w:p w:rsidR="00C338E4" w:rsidRDefault="00492A6C">
      <w:pPr>
        <w:spacing w:before="19"/>
        <w:ind w:left="190"/>
        <w:rPr>
          <w:sz w:val="24"/>
          <w:szCs w:val="24"/>
        </w:rPr>
      </w:pPr>
      <w:r>
        <w:rPr>
          <w:sz w:val="24"/>
          <w:szCs w:val="24"/>
        </w:rPr>
        <w:t xml:space="preserve">Working as </w:t>
      </w:r>
      <w:r w:rsidR="00412CFE">
        <w:rPr>
          <w:sz w:val="24"/>
          <w:szCs w:val="24"/>
        </w:rPr>
        <w:t xml:space="preserve">Site Reliable Engineer in Mindtree </w:t>
      </w:r>
      <w:r>
        <w:rPr>
          <w:sz w:val="24"/>
          <w:szCs w:val="24"/>
        </w:rPr>
        <w:t xml:space="preserve">limited from </w:t>
      </w:r>
      <w:r w:rsidR="00412CFE">
        <w:rPr>
          <w:sz w:val="24"/>
          <w:szCs w:val="24"/>
        </w:rPr>
        <w:t xml:space="preserve">October 2016 </w:t>
      </w:r>
      <w:r>
        <w:rPr>
          <w:sz w:val="24"/>
          <w:szCs w:val="24"/>
        </w:rPr>
        <w:t>to present</w:t>
      </w:r>
    </w:p>
    <w:p w:rsidR="00C338E4" w:rsidRDefault="00C338E4">
      <w:pPr>
        <w:spacing w:before="9" w:line="100" w:lineRule="exact"/>
        <w:rPr>
          <w:sz w:val="10"/>
          <w:szCs w:val="10"/>
        </w:rPr>
      </w:pPr>
    </w:p>
    <w:p w:rsidR="00412CFE" w:rsidRDefault="00412CFE">
      <w:pPr>
        <w:spacing w:before="9" w:line="100" w:lineRule="exact"/>
        <w:rPr>
          <w:sz w:val="10"/>
          <w:szCs w:val="10"/>
        </w:rPr>
      </w:pPr>
    </w:p>
    <w:p w:rsidR="00412CFE" w:rsidRDefault="00412CFE">
      <w:pPr>
        <w:spacing w:before="9" w:line="100" w:lineRule="exact"/>
        <w:rPr>
          <w:sz w:val="10"/>
          <w:szCs w:val="10"/>
        </w:rPr>
      </w:pPr>
    </w:p>
    <w:p w:rsidR="00412CFE" w:rsidRPr="000A243A" w:rsidRDefault="00412CFE" w:rsidP="00412CFE">
      <w:pPr>
        <w:tabs>
          <w:tab w:val="left" w:pos="840"/>
        </w:tabs>
        <w:spacing w:line="274" w:lineRule="auto"/>
        <w:ind w:right="639"/>
        <w:rPr>
          <w:b/>
          <w:color w:val="212121"/>
          <w:sz w:val="24"/>
          <w:szCs w:val="24"/>
          <w:u w:val="dotted"/>
        </w:rPr>
      </w:pPr>
      <w:r>
        <w:rPr>
          <w:sz w:val="10"/>
          <w:szCs w:val="10"/>
        </w:rPr>
        <w:t xml:space="preserve">    </w:t>
      </w:r>
      <w:r w:rsidR="00337232" w:rsidRPr="000A243A">
        <w:rPr>
          <w:b/>
          <w:color w:val="212121"/>
          <w:sz w:val="24"/>
          <w:szCs w:val="24"/>
          <w:u w:val="dotted"/>
        </w:rPr>
        <w:t xml:space="preserve">As a part of Center of Excellence </w:t>
      </w:r>
    </w:p>
    <w:p w:rsidR="00337232" w:rsidRDefault="00337232" w:rsidP="00337232">
      <w:pPr>
        <w:tabs>
          <w:tab w:val="left" w:pos="840"/>
        </w:tabs>
        <w:ind w:right="639"/>
        <w:rPr>
          <w:b/>
          <w:color w:val="212121"/>
          <w:sz w:val="24"/>
          <w:szCs w:val="24"/>
        </w:rPr>
      </w:pPr>
    </w:p>
    <w:p w:rsidR="00337232" w:rsidRDefault="00337232" w:rsidP="00337232">
      <w:pPr>
        <w:pStyle w:val="ListParagraph"/>
        <w:numPr>
          <w:ilvl w:val="0"/>
          <w:numId w:val="4"/>
        </w:numPr>
        <w:tabs>
          <w:tab w:val="left" w:pos="840"/>
        </w:tabs>
        <w:ind w:right="639"/>
        <w:rPr>
          <w:color w:val="040404"/>
          <w:sz w:val="24"/>
          <w:shd w:val="clear" w:color="auto" w:fill="FFFFFF"/>
        </w:rPr>
      </w:pPr>
      <w:r w:rsidRPr="00337232">
        <w:rPr>
          <w:color w:val="040404"/>
          <w:sz w:val="24"/>
          <w:shd w:val="clear" w:color="auto" w:fill="FFFFFF"/>
        </w:rPr>
        <w:t>CI-CD Pipeline with Git Maven Tomcat Jenkins SonarQube and Artifactory</w:t>
      </w:r>
    </w:p>
    <w:p w:rsidR="00337232" w:rsidRDefault="00337232" w:rsidP="00337232">
      <w:pPr>
        <w:pStyle w:val="ListParagraph"/>
        <w:numPr>
          <w:ilvl w:val="0"/>
          <w:numId w:val="4"/>
        </w:numPr>
        <w:tabs>
          <w:tab w:val="left" w:pos="840"/>
        </w:tabs>
        <w:ind w:right="639"/>
        <w:rPr>
          <w:color w:val="040404"/>
          <w:sz w:val="24"/>
          <w:shd w:val="clear" w:color="auto" w:fill="FFFFFF"/>
        </w:rPr>
      </w:pPr>
      <w:r w:rsidRPr="00337232">
        <w:rPr>
          <w:color w:val="040404"/>
          <w:sz w:val="24"/>
          <w:shd w:val="clear" w:color="auto" w:fill="FFFFFF"/>
        </w:rPr>
        <w:t>Master and Slave Configuration in Jenkins using SSH keys</w:t>
      </w:r>
    </w:p>
    <w:p w:rsidR="00337232" w:rsidRDefault="00337232" w:rsidP="00337232">
      <w:pPr>
        <w:pStyle w:val="ListParagraph"/>
        <w:numPr>
          <w:ilvl w:val="0"/>
          <w:numId w:val="4"/>
        </w:numPr>
        <w:tabs>
          <w:tab w:val="left" w:pos="840"/>
        </w:tabs>
        <w:ind w:right="639"/>
        <w:rPr>
          <w:color w:val="040404"/>
          <w:sz w:val="24"/>
          <w:shd w:val="clear" w:color="auto" w:fill="FFFFFF"/>
        </w:rPr>
      </w:pPr>
      <w:r w:rsidRPr="00337232">
        <w:rPr>
          <w:color w:val="040404"/>
          <w:sz w:val="24"/>
          <w:shd w:val="clear" w:color="auto" w:fill="FFFFFF"/>
        </w:rPr>
        <w:t>Continuous Integration using all CI tool likes Jenkins, Circle.CI, Teamcity , Bamboo</w:t>
      </w:r>
    </w:p>
    <w:p w:rsidR="00337232" w:rsidRPr="0076566E" w:rsidRDefault="00337232" w:rsidP="0076566E">
      <w:pPr>
        <w:pStyle w:val="ListParagraph"/>
        <w:numPr>
          <w:ilvl w:val="0"/>
          <w:numId w:val="5"/>
        </w:numPr>
        <w:contextualSpacing w:val="0"/>
        <w:rPr>
          <w:sz w:val="24"/>
          <w:szCs w:val="32"/>
        </w:rPr>
      </w:pPr>
      <w:r w:rsidRPr="00337232">
        <w:rPr>
          <w:color w:val="040404"/>
          <w:sz w:val="24"/>
          <w:shd w:val="clear" w:color="auto" w:fill="FFFFFF"/>
        </w:rPr>
        <w:t>Installing Docker , creat</w:t>
      </w:r>
      <w:r>
        <w:rPr>
          <w:color w:val="040404"/>
          <w:sz w:val="24"/>
          <w:shd w:val="clear" w:color="auto" w:fill="FFFFFF"/>
        </w:rPr>
        <w:t>ing images ,</w:t>
      </w:r>
      <w:r w:rsidRPr="00337232">
        <w:rPr>
          <w:color w:val="040404"/>
          <w:sz w:val="24"/>
          <w:shd w:val="clear" w:color="auto" w:fill="FFFFFF"/>
        </w:rPr>
        <w:t xml:space="preserve"> pushing into Docker Hub</w:t>
      </w:r>
      <w:r>
        <w:rPr>
          <w:color w:val="040404"/>
          <w:sz w:val="24"/>
          <w:shd w:val="clear" w:color="auto" w:fill="FFFFFF"/>
        </w:rPr>
        <w:t>,</w:t>
      </w:r>
      <w:r w:rsidRPr="00337232">
        <w:rPr>
          <w:sz w:val="32"/>
          <w:szCs w:val="32"/>
        </w:rPr>
        <w:t xml:space="preserve"> </w:t>
      </w:r>
      <w:r w:rsidRPr="00337232">
        <w:rPr>
          <w:sz w:val="24"/>
          <w:szCs w:val="32"/>
        </w:rPr>
        <w:t>Run a container based vers</w:t>
      </w:r>
      <w:r w:rsidR="0076566E">
        <w:rPr>
          <w:sz w:val="24"/>
          <w:szCs w:val="32"/>
        </w:rPr>
        <w:t>ion of DB ( MySQL)</w:t>
      </w:r>
      <w:r w:rsidRPr="0076566E">
        <w:rPr>
          <w:color w:val="040404"/>
          <w:sz w:val="24"/>
          <w:shd w:val="clear" w:color="auto" w:fill="FFFFFF"/>
        </w:rPr>
        <w:t xml:space="preserve"> </w:t>
      </w:r>
    </w:p>
    <w:p w:rsidR="00337232" w:rsidRDefault="00337232" w:rsidP="00337232">
      <w:pPr>
        <w:pStyle w:val="ListParagraph"/>
        <w:numPr>
          <w:ilvl w:val="0"/>
          <w:numId w:val="4"/>
        </w:numPr>
        <w:tabs>
          <w:tab w:val="left" w:pos="840"/>
        </w:tabs>
        <w:ind w:right="639"/>
        <w:rPr>
          <w:color w:val="040404"/>
          <w:sz w:val="24"/>
          <w:shd w:val="clear" w:color="auto" w:fill="FFFFFF"/>
        </w:rPr>
      </w:pPr>
      <w:r w:rsidRPr="00337232">
        <w:rPr>
          <w:color w:val="040404"/>
          <w:sz w:val="24"/>
          <w:shd w:val="clear" w:color="auto" w:fill="FFFFFF"/>
        </w:rPr>
        <w:t xml:space="preserve">Kubernetes Clustering where Master and Node in the same instance and we could host WordPress and created clustering using key token method to add many number of nodes. </w:t>
      </w:r>
    </w:p>
    <w:p w:rsidR="00337232" w:rsidRDefault="00337232" w:rsidP="00337232">
      <w:pPr>
        <w:pStyle w:val="ListParagraph"/>
        <w:numPr>
          <w:ilvl w:val="0"/>
          <w:numId w:val="4"/>
        </w:numPr>
        <w:tabs>
          <w:tab w:val="left" w:pos="840"/>
        </w:tabs>
        <w:ind w:right="639"/>
        <w:rPr>
          <w:color w:val="040404"/>
          <w:sz w:val="24"/>
          <w:shd w:val="clear" w:color="auto" w:fill="FFFFFF"/>
        </w:rPr>
      </w:pPr>
      <w:r w:rsidRPr="00337232">
        <w:rPr>
          <w:color w:val="040404"/>
          <w:sz w:val="24"/>
          <w:shd w:val="clear" w:color="auto" w:fill="FFFFFF"/>
        </w:rPr>
        <w:t>Create a IAM roles in AWS, Configuration of Network Security, Snap </w:t>
      </w:r>
      <w:r w:rsidRPr="00337232">
        <w:rPr>
          <w:color w:val="040404"/>
          <w:sz w:val="24"/>
        </w:rPr>
        <w:br/>
      </w:r>
      <w:r w:rsidRPr="00337232">
        <w:rPr>
          <w:color w:val="040404"/>
          <w:sz w:val="24"/>
          <w:shd w:val="clear" w:color="auto" w:fill="FFFFFF"/>
        </w:rPr>
        <w:t>shot creation</w:t>
      </w:r>
    </w:p>
    <w:p w:rsidR="0076566E" w:rsidRPr="0076566E" w:rsidRDefault="0076566E" w:rsidP="0076566E">
      <w:pPr>
        <w:pStyle w:val="ListParagraph"/>
        <w:numPr>
          <w:ilvl w:val="0"/>
          <w:numId w:val="4"/>
        </w:numPr>
        <w:tabs>
          <w:tab w:val="left" w:pos="840"/>
        </w:tabs>
        <w:ind w:right="639"/>
        <w:rPr>
          <w:color w:val="040404"/>
          <w:sz w:val="24"/>
          <w:shd w:val="clear" w:color="auto" w:fill="FFFFFF"/>
        </w:rPr>
      </w:pPr>
      <w:r w:rsidRPr="0076566E">
        <w:rPr>
          <w:color w:val="040404"/>
          <w:sz w:val="24"/>
          <w:shd w:val="clear" w:color="auto" w:fill="FFFFFF"/>
        </w:rPr>
        <w:t>Azure VM Migration from one account to the another account through PowerShell</w:t>
      </w:r>
    </w:p>
    <w:p w:rsidR="0076566E" w:rsidRPr="0076566E" w:rsidRDefault="0076566E" w:rsidP="0076566E">
      <w:pPr>
        <w:pStyle w:val="ListParagraph"/>
        <w:numPr>
          <w:ilvl w:val="0"/>
          <w:numId w:val="4"/>
        </w:numPr>
        <w:tabs>
          <w:tab w:val="left" w:pos="840"/>
        </w:tabs>
        <w:ind w:right="639"/>
        <w:rPr>
          <w:color w:val="040404"/>
          <w:sz w:val="32"/>
          <w:shd w:val="clear" w:color="auto" w:fill="FFFFFF"/>
        </w:rPr>
      </w:pPr>
      <w:r w:rsidRPr="0076566E">
        <w:rPr>
          <w:color w:val="040404"/>
          <w:sz w:val="24"/>
          <w:shd w:val="clear" w:color="auto" w:fill="FFFFFF"/>
        </w:rPr>
        <w:t>Creation of Vnet, Subnets and Virtual machines with the specific Network Security Rules like specifying the ports through which it has to connect. Initially we did manually, and later tried to automate it using the json script available in the Azure Resource Manager templets.</w:t>
      </w:r>
    </w:p>
    <w:p w:rsidR="00337232" w:rsidRPr="0076566E" w:rsidRDefault="00337232" w:rsidP="0076566E">
      <w:pPr>
        <w:tabs>
          <w:tab w:val="left" w:pos="840"/>
        </w:tabs>
        <w:spacing w:line="274" w:lineRule="auto"/>
        <w:ind w:right="639" w:firstLine="75"/>
        <w:rPr>
          <w:b/>
          <w:position w:val="-1"/>
          <w:sz w:val="32"/>
          <w:szCs w:val="24"/>
        </w:rPr>
      </w:pPr>
    </w:p>
    <w:p w:rsidR="00C338E4" w:rsidRPr="0076566E" w:rsidRDefault="00C338E4">
      <w:pPr>
        <w:spacing w:before="39" w:line="280" w:lineRule="exact"/>
        <w:ind w:left="480"/>
        <w:rPr>
          <w:sz w:val="28"/>
          <w:szCs w:val="24"/>
        </w:rPr>
      </w:pPr>
    </w:p>
    <w:p w:rsidR="00C338E4" w:rsidRDefault="00C338E4">
      <w:pPr>
        <w:spacing w:before="5" w:line="140" w:lineRule="exact"/>
        <w:rPr>
          <w:sz w:val="15"/>
          <w:szCs w:val="15"/>
        </w:rPr>
      </w:pPr>
    </w:p>
    <w:p w:rsidR="00C338E4" w:rsidRDefault="00C338E4">
      <w:pPr>
        <w:spacing w:line="200" w:lineRule="exact"/>
      </w:pPr>
    </w:p>
    <w:p w:rsidR="00C338E4" w:rsidRDefault="00C338E4">
      <w:pPr>
        <w:spacing w:line="200" w:lineRule="exact"/>
      </w:pPr>
    </w:p>
    <w:p w:rsidR="00C338E4" w:rsidRDefault="00C338E4">
      <w:pPr>
        <w:spacing w:before="24"/>
        <w:ind w:right="117"/>
        <w:jc w:val="right"/>
        <w:rPr>
          <w:sz w:val="28"/>
          <w:szCs w:val="28"/>
        </w:rPr>
        <w:sectPr w:rsidR="00C338E4">
          <w:headerReference w:type="even" r:id="rId7"/>
          <w:headerReference w:type="default" r:id="rId8"/>
          <w:footerReference w:type="even" r:id="rId9"/>
          <w:footerReference w:type="default" r:id="rId10"/>
          <w:headerReference w:type="first" r:id="rId11"/>
          <w:footerReference w:type="first" r:id="rId12"/>
          <w:pgSz w:w="12240" w:h="15840"/>
          <w:pgMar w:top="1180" w:right="960" w:bottom="280" w:left="1680" w:header="720" w:footer="720" w:gutter="0"/>
          <w:cols w:space="720"/>
        </w:sectPr>
      </w:pPr>
    </w:p>
    <w:p w:rsidR="00C338E4" w:rsidRDefault="008F761F" w:rsidP="000A243A">
      <w:pPr>
        <w:spacing w:before="52"/>
        <w:ind w:left="480"/>
        <w:rPr>
          <w:b/>
          <w:sz w:val="24"/>
          <w:szCs w:val="24"/>
          <w:u w:val="dotted"/>
        </w:rPr>
      </w:pPr>
      <w:r>
        <w:rPr>
          <w:b/>
          <w:u w:val="dotted"/>
        </w:rPr>
        <w:lastRenderedPageBreak/>
        <w:pict>
          <v:group id="_x0000_s1026" style="position:absolute;left:0;text-align:left;margin-left:23.95pt;margin-top:23.45pt;width:564.2pt;height:745.1pt;z-index:-251658240;mso-position-horizontal-relative:page;mso-position-vertical-relative:page" coordorigin="479,469" coordsize="11284,14902">
            <v:shape id="_x0000_s1030" style="position:absolute;left:490;top:480;width:0;height:14881" coordorigin="490,480" coordsize="0,14881" path="m490,480r,14881e" filled="f" strokeweight="1.06pt">
              <v:path arrowok="t"/>
            </v:shape>
            <v:shape id="_x0000_s1029" style="position:absolute;left:11752;top:480;width:0;height:14881" coordorigin="11752,480" coordsize="0,14881" path="m11752,480r,14881e" filled="f" strokeweight="1.06pt">
              <v:path arrowok="t"/>
            </v:shape>
            <v:shape id="_x0000_s1028" style="position:absolute;left:499;top:490;width:11244;height:0" coordorigin="499,490" coordsize="11244,0" path="m499,490r11244,e" filled="f" strokeweight="1.05pt">
              <v:path arrowok="t"/>
            </v:shape>
            <v:shape id="_x0000_s1027" style="position:absolute;left:499;top:15352;width:11244;height:0" coordorigin="499,15352" coordsize="11244,0" path="m499,15352r11244,e" filled="f" strokeweight="1.05pt">
              <v:path arrowok="t"/>
            </v:shape>
            <w10:wrap anchorx="page" anchory="page"/>
          </v:group>
        </w:pict>
      </w:r>
      <w:r w:rsidR="000A243A" w:rsidRPr="000A243A">
        <w:rPr>
          <w:b/>
          <w:sz w:val="24"/>
          <w:szCs w:val="24"/>
          <w:u w:val="dotted"/>
        </w:rPr>
        <w:t>Project Experience</w:t>
      </w:r>
    </w:p>
    <w:p w:rsidR="000A243A" w:rsidRDefault="000A243A" w:rsidP="000A243A">
      <w:pPr>
        <w:spacing w:before="52"/>
        <w:ind w:left="480"/>
        <w:rPr>
          <w:b/>
          <w:sz w:val="24"/>
          <w:szCs w:val="24"/>
          <w:u w:val="dotted"/>
        </w:rPr>
      </w:pPr>
    </w:p>
    <w:p w:rsidR="000A243A" w:rsidRPr="000A243A" w:rsidRDefault="000A243A" w:rsidP="000A243A">
      <w:pPr>
        <w:spacing w:before="52"/>
        <w:ind w:left="480"/>
        <w:rPr>
          <w:b/>
          <w:sz w:val="24"/>
          <w:szCs w:val="24"/>
        </w:rPr>
      </w:pPr>
      <w:r w:rsidRPr="000A243A">
        <w:rPr>
          <w:b/>
          <w:sz w:val="24"/>
          <w:szCs w:val="24"/>
        </w:rPr>
        <w:t>As SCM (Source Code Management)/Release Engineer</w:t>
      </w:r>
    </w:p>
    <w:p w:rsidR="000A243A" w:rsidRPr="000A243A" w:rsidRDefault="000A243A" w:rsidP="000A243A">
      <w:pPr>
        <w:pStyle w:val="ListParagraph"/>
        <w:numPr>
          <w:ilvl w:val="0"/>
          <w:numId w:val="6"/>
        </w:numPr>
        <w:spacing w:before="52"/>
        <w:rPr>
          <w:rFonts w:ascii="Arial" w:hAnsi="Arial" w:cs="Arial"/>
          <w:color w:val="040404"/>
          <w:shd w:val="clear" w:color="auto" w:fill="FFFFFF"/>
        </w:rPr>
      </w:pPr>
      <w:r w:rsidRPr="000A243A">
        <w:rPr>
          <w:rFonts w:ascii="Arial" w:hAnsi="Arial" w:cs="Arial"/>
          <w:color w:val="040404"/>
          <w:shd w:val="clear" w:color="auto" w:fill="FFFFFF"/>
        </w:rPr>
        <w:t>Build and deployment requests from AnthillPro and Jenkins</w:t>
      </w:r>
    </w:p>
    <w:p w:rsidR="000A243A" w:rsidRPr="000A243A" w:rsidRDefault="000A243A" w:rsidP="000A243A">
      <w:pPr>
        <w:pStyle w:val="ListParagraph"/>
        <w:numPr>
          <w:ilvl w:val="0"/>
          <w:numId w:val="6"/>
        </w:numPr>
        <w:spacing w:before="52"/>
        <w:rPr>
          <w:rFonts w:ascii="Arial" w:hAnsi="Arial" w:cs="Arial"/>
          <w:color w:val="040404"/>
          <w:shd w:val="clear" w:color="auto" w:fill="FFFFFF"/>
        </w:rPr>
      </w:pPr>
      <w:r w:rsidRPr="000A243A">
        <w:rPr>
          <w:rFonts w:ascii="Arial" w:hAnsi="Arial" w:cs="Arial"/>
          <w:color w:val="040404"/>
          <w:shd w:val="clear" w:color="auto" w:fill="FFFFFF"/>
        </w:rPr>
        <w:t>Handling Configuration change requests</w:t>
      </w:r>
    </w:p>
    <w:p w:rsidR="000A243A" w:rsidRPr="000A243A" w:rsidRDefault="000A243A" w:rsidP="000A243A">
      <w:pPr>
        <w:pStyle w:val="ListParagraph"/>
        <w:numPr>
          <w:ilvl w:val="0"/>
          <w:numId w:val="6"/>
        </w:numPr>
        <w:spacing w:before="52"/>
        <w:rPr>
          <w:rFonts w:ascii="Arial" w:hAnsi="Arial" w:cs="Arial"/>
          <w:color w:val="040404"/>
          <w:shd w:val="clear" w:color="auto" w:fill="FFFFFF"/>
        </w:rPr>
      </w:pPr>
      <w:r w:rsidRPr="000A243A">
        <w:rPr>
          <w:rFonts w:ascii="Arial" w:hAnsi="Arial" w:cs="Arial"/>
          <w:color w:val="040404"/>
          <w:shd w:val="clear" w:color="auto" w:fill="FFFFFF"/>
        </w:rPr>
        <w:t>Learning to solve Environmental issues</w:t>
      </w:r>
    </w:p>
    <w:p w:rsidR="000A243A" w:rsidRDefault="000A243A" w:rsidP="000A243A">
      <w:pPr>
        <w:spacing w:before="52"/>
        <w:ind w:left="480"/>
        <w:rPr>
          <w:b/>
          <w:sz w:val="24"/>
          <w:szCs w:val="24"/>
        </w:rPr>
      </w:pPr>
      <w:r w:rsidRPr="000A243A">
        <w:rPr>
          <w:b/>
          <w:sz w:val="24"/>
          <w:szCs w:val="24"/>
        </w:rPr>
        <w:t>As SRE</w:t>
      </w:r>
      <w:r>
        <w:rPr>
          <w:b/>
          <w:sz w:val="24"/>
          <w:szCs w:val="24"/>
        </w:rPr>
        <w:t xml:space="preserve"> </w:t>
      </w:r>
      <w:r w:rsidRPr="000A243A">
        <w:rPr>
          <w:b/>
          <w:sz w:val="24"/>
          <w:szCs w:val="24"/>
        </w:rPr>
        <w:t>(Site Reliable Engineer)/Application Support Engineer</w:t>
      </w:r>
    </w:p>
    <w:p w:rsidR="000A243A" w:rsidRPr="0035714D" w:rsidRDefault="000A243A" w:rsidP="007E27D2">
      <w:pPr>
        <w:pStyle w:val="ListParagraph"/>
        <w:numPr>
          <w:ilvl w:val="0"/>
          <w:numId w:val="7"/>
        </w:numPr>
        <w:spacing w:before="52"/>
        <w:rPr>
          <w:rFonts w:ascii="Georgia" w:hAnsi="Georgia"/>
        </w:rPr>
      </w:pPr>
      <w:r w:rsidRPr="0035714D">
        <w:rPr>
          <w:rFonts w:ascii="Georgia" w:hAnsi="Georgia"/>
        </w:rPr>
        <w:t>Support ticket classification</w:t>
      </w:r>
    </w:p>
    <w:p w:rsidR="000A243A" w:rsidRPr="0035714D" w:rsidRDefault="007E27D2" w:rsidP="007E27D2">
      <w:pPr>
        <w:pStyle w:val="ListParagraph"/>
        <w:numPr>
          <w:ilvl w:val="0"/>
          <w:numId w:val="7"/>
        </w:numPr>
        <w:spacing w:before="52"/>
        <w:rPr>
          <w:rFonts w:ascii="Georgia" w:hAnsi="Georgia"/>
        </w:rPr>
      </w:pPr>
      <w:r w:rsidRPr="0035714D">
        <w:rPr>
          <w:rFonts w:ascii="Georgia" w:hAnsi="Georgia"/>
        </w:rPr>
        <w:t>Response to user queries based on known error database</w:t>
      </w:r>
    </w:p>
    <w:p w:rsidR="007E27D2" w:rsidRPr="0035714D" w:rsidRDefault="007E27D2" w:rsidP="007E27D2">
      <w:pPr>
        <w:pStyle w:val="ListParagraph"/>
        <w:numPr>
          <w:ilvl w:val="0"/>
          <w:numId w:val="7"/>
        </w:numPr>
        <w:spacing w:before="52"/>
        <w:rPr>
          <w:rFonts w:ascii="Georgia" w:hAnsi="Georgia"/>
        </w:rPr>
      </w:pPr>
      <w:r w:rsidRPr="0035714D">
        <w:rPr>
          <w:rFonts w:ascii="Georgia" w:hAnsi="Georgia"/>
        </w:rPr>
        <w:t>Issue analysis by  Identification of bug/logs and the workaround</w:t>
      </w:r>
    </w:p>
    <w:p w:rsidR="007E27D2" w:rsidRPr="0035714D" w:rsidRDefault="007E27D2" w:rsidP="007E27D2">
      <w:pPr>
        <w:pStyle w:val="ListParagraph"/>
        <w:numPr>
          <w:ilvl w:val="0"/>
          <w:numId w:val="7"/>
        </w:numPr>
        <w:spacing w:before="52"/>
        <w:rPr>
          <w:rFonts w:ascii="Georgia" w:hAnsi="Georgia"/>
        </w:rPr>
      </w:pPr>
      <w:r w:rsidRPr="0035714D">
        <w:rPr>
          <w:rFonts w:ascii="Georgia" w:hAnsi="Georgia"/>
        </w:rPr>
        <w:t>Permanent bug fixes by doing root cause analysis, code changes</w:t>
      </w:r>
    </w:p>
    <w:p w:rsidR="00C338E4" w:rsidRPr="007E27D2" w:rsidRDefault="007E27D2" w:rsidP="007E27D2">
      <w:pPr>
        <w:pStyle w:val="ListParagraph"/>
        <w:numPr>
          <w:ilvl w:val="0"/>
          <w:numId w:val="7"/>
        </w:numPr>
        <w:spacing w:before="52"/>
        <w:rPr>
          <w:rFonts w:ascii="Georgia" w:hAnsi="Georgia"/>
          <w:color w:val="333333"/>
        </w:rPr>
      </w:pPr>
      <w:r w:rsidRPr="0035714D">
        <w:rPr>
          <w:rFonts w:ascii="Georgia" w:hAnsi="Georgia"/>
        </w:rPr>
        <w:t xml:space="preserve">As per the logs and exception the incident </w:t>
      </w:r>
      <w:r>
        <w:rPr>
          <w:rFonts w:ascii="Georgia" w:hAnsi="Georgia"/>
          <w:color w:val="333333"/>
        </w:rPr>
        <w:t>would be escalated to other team if required.</w:t>
      </w:r>
    </w:p>
    <w:p w:rsidR="00C338E4" w:rsidRDefault="00C338E4">
      <w:pPr>
        <w:spacing w:line="200" w:lineRule="exact"/>
      </w:pPr>
    </w:p>
    <w:p w:rsidR="00C338E4" w:rsidRDefault="00C338E4">
      <w:pPr>
        <w:spacing w:line="200" w:lineRule="exact"/>
      </w:pPr>
    </w:p>
    <w:p w:rsidR="00C338E4" w:rsidRDefault="00492A6C">
      <w:pPr>
        <w:spacing w:line="260" w:lineRule="exact"/>
        <w:ind w:left="106"/>
        <w:rPr>
          <w:sz w:val="24"/>
          <w:szCs w:val="24"/>
        </w:rPr>
      </w:pPr>
      <w:r>
        <w:rPr>
          <w:b/>
          <w:position w:val="-1"/>
          <w:sz w:val="24"/>
          <w:szCs w:val="24"/>
          <w:u w:val="thick" w:color="000000"/>
        </w:rPr>
        <w:t>Technical Skills:</w:t>
      </w:r>
    </w:p>
    <w:p w:rsidR="00C338E4" w:rsidRDefault="00C338E4" w:rsidP="00FC51BA">
      <w:pPr>
        <w:spacing w:before="5" w:line="100" w:lineRule="exact"/>
        <w:rPr>
          <w:sz w:val="10"/>
          <w:szCs w:val="10"/>
        </w:rPr>
      </w:pPr>
    </w:p>
    <w:p w:rsidR="00C338E4" w:rsidRPr="00FC51BA" w:rsidRDefault="007E27D2" w:rsidP="00FC51BA">
      <w:pPr>
        <w:pStyle w:val="ListParagraph"/>
        <w:numPr>
          <w:ilvl w:val="0"/>
          <w:numId w:val="14"/>
        </w:numPr>
        <w:spacing w:line="200" w:lineRule="exact"/>
        <w:rPr>
          <w:sz w:val="24"/>
        </w:rPr>
      </w:pPr>
      <w:r w:rsidRPr="00FC51BA">
        <w:rPr>
          <w:b/>
          <w:sz w:val="24"/>
        </w:rPr>
        <w:t>Source Code Management</w:t>
      </w:r>
      <w:r w:rsidRPr="00FC51BA">
        <w:rPr>
          <w:sz w:val="24"/>
        </w:rPr>
        <w:t xml:space="preserve">   </w:t>
      </w:r>
      <w:r w:rsidR="00FC51BA" w:rsidRPr="00FC51BA">
        <w:rPr>
          <w:sz w:val="24"/>
        </w:rPr>
        <w:t xml:space="preserve"> </w:t>
      </w:r>
      <w:r w:rsidRPr="00FC51BA">
        <w:rPr>
          <w:sz w:val="24"/>
        </w:rPr>
        <w:t xml:space="preserve"> </w:t>
      </w:r>
      <w:r w:rsidR="00FC51BA" w:rsidRPr="00FC51BA">
        <w:rPr>
          <w:sz w:val="24"/>
        </w:rPr>
        <w:t xml:space="preserve">  </w:t>
      </w:r>
      <w:r w:rsidR="00FC51BA">
        <w:rPr>
          <w:sz w:val="24"/>
        </w:rPr>
        <w:t xml:space="preserve">  </w:t>
      </w:r>
      <w:r w:rsidRPr="00FC51BA">
        <w:rPr>
          <w:sz w:val="24"/>
        </w:rPr>
        <w:t>:</w:t>
      </w:r>
      <w:r w:rsidR="00FC51BA" w:rsidRPr="00FC51BA">
        <w:rPr>
          <w:sz w:val="24"/>
        </w:rPr>
        <w:t xml:space="preserve"> </w:t>
      </w:r>
      <w:r w:rsidRPr="00FC51BA">
        <w:rPr>
          <w:sz w:val="24"/>
        </w:rPr>
        <w:t xml:space="preserve"> </w:t>
      </w:r>
      <w:r w:rsidR="00FC51BA" w:rsidRPr="00FC51BA">
        <w:rPr>
          <w:sz w:val="24"/>
        </w:rPr>
        <w:t>Git,</w:t>
      </w:r>
      <w:r w:rsidRPr="00FC51BA">
        <w:rPr>
          <w:sz w:val="24"/>
        </w:rPr>
        <w:t xml:space="preserve"> SVN, </w:t>
      </w:r>
      <w:r w:rsidR="00FC51BA" w:rsidRPr="00FC51BA">
        <w:rPr>
          <w:sz w:val="24"/>
        </w:rPr>
        <w:t>Bitbucket</w:t>
      </w:r>
    </w:p>
    <w:p w:rsidR="00FC51BA" w:rsidRPr="007E27D2" w:rsidRDefault="00FC51BA" w:rsidP="00FC51BA">
      <w:pPr>
        <w:spacing w:line="200" w:lineRule="exact"/>
        <w:rPr>
          <w:sz w:val="24"/>
        </w:rPr>
      </w:pPr>
    </w:p>
    <w:p w:rsidR="007E27D2" w:rsidRPr="00FC51BA" w:rsidRDefault="00FC51BA" w:rsidP="00FC51BA">
      <w:pPr>
        <w:pStyle w:val="ListParagraph"/>
        <w:numPr>
          <w:ilvl w:val="0"/>
          <w:numId w:val="14"/>
        </w:numPr>
        <w:spacing w:line="200" w:lineRule="exact"/>
        <w:rPr>
          <w:sz w:val="24"/>
        </w:rPr>
      </w:pPr>
      <w:r w:rsidRPr="00FC51BA">
        <w:rPr>
          <w:b/>
          <w:sz w:val="24"/>
        </w:rPr>
        <w:t>Continuous</w:t>
      </w:r>
      <w:r w:rsidR="007E27D2" w:rsidRPr="00FC51BA">
        <w:rPr>
          <w:b/>
          <w:sz w:val="24"/>
        </w:rPr>
        <w:t xml:space="preserve"> Integration </w:t>
      </w:r>
      <w:r w:rsidRPr="00FC51BA">
        <w:rPr>
          <w:b/>
          <w:sz w:val="24"/>
        </w:rPr>
        <w:t>Tools   :</w:t>
      </w:r>
      <w:r w:rsidR="007E27D2" w:rsidRPr="00FC51BA">
        <w:rPr>
          <w:b/>
          <w:sz w:val="24"/>
        </w:rPr>
        <w:t xml:space="preserve"> </w:t>
      </w:r>
      <w:r w:rsidR="007E27D2" w:rsidRPr="00FC51BA">
        <w:rPr>
          <w:sz w:val="24"/>
        </w:rPr>
        <w:t>Jenkins</w:t>
      </w:r>
      <w:r w:rsidRPr="00FC51BA">
        <w:rPr>
          <w:sz w:val="24"/>
        </w:rPr>
        <w:t>, AHP</w:t>
      </w:r>
    </w:p>
    <w:p w:rsidR="00FC51BA" w:rsidRPr="00FC51BA" w:rsidRDefault="00FC51BA" w:rsidP="00FC51BA">
      <w:pPr>
        <w:spacing w:line="200" w:lineRule="exact"/>
        <w:ind w:left="1080"/>
        <w:rPr>
          <w:b/>
          <w:sz w:val="24"/>
        </w:rPr>
      </w:pPr>
    </w:p>
    <w:p w:rsidR="007E27D2" w:rsidRPr="00FC51BA" w:rsidRDefault="00FC51BA" w:rsidP="00FC51BA">
      <w:pPr>
        <w:pStyle w:val="ListParagraph"/>
        <w:numPr>
          <w:ilvl w:val="0"/>
          <w:numId w:val="14"/>
        </w:numPr>
        <w:spacing w:line="200" w:lineRule="exact"/>
        <w:rPr>
          <w:b/>
          <w:sz w:val="24"/>
        </w:rPr>
      </w:pPr>
      <w:r w:rsidRPr="00FC51BA">
        <w:rPr>
          <w:b/>
          <w:sz w:val="24"/>
        </w:rPr>
        <w:t>Containerization</w:t>
      </w:r>
      <w:r w:rsidR="007E27D2" w:rsidRPr="00FC51BA">
        <w:rPr>
          <w:b/>
          <w:sz w:val="24"/>
        </w:rPr>
        <w:t xml:space="preserve"> tool</w:t>
      </w:r>
      <w:r w:rsidRPr="00FC51BA">
        <w:rPr>
          <w:b/>
          <w:sz w:val="24"/>
        </w:rPr>
        <w:t>s</w:t>
      </w:r>
      <w:r w:rsidR="007E27D2" w:rsidRPr="00FC51BA">
        <w:rPr>
          <w:b/>
          <w:sz w:val="24"/>
        </w:rPr>
        <w:t xml:space="preserve">             </w:t>
      </w:r>
      <w:r w:rsidRPr="00FC51BA">
        <w:rPr>
          <w:b/>
          <w:sz w:val="24"/>
        </w:rPr>
        <w:t xml:space="preserve"> </w:t>
      </w:r>
      <w:r>
        <w:rPr>
          <w:b/>
          <w:sz w:val="24"/>
        </w:rPr>
        <w:t xml:space="preserve">  </w:t>
      </w:r>
      <w:r w:rsidRPr="00FC51BA">
        <w:rPr>
          <w:b/>
          <w:sz w:val="24"/>
        </w:rPr>
        <w:t xml:space="preserve">: </w:t>
      </w:r>
      <w:r w:rsidRPr="00FC51BA">
        <w:rPr>
          <w:sz w:val="24"/>
        </w:rPr>
        <w:t>Docker, Kubernetes</w:t>
      </w:r>
    </w:p>
    <w:p w:rsidR="00FC51BA" w:rsidRPr="00FC51BA" w:rsidRDefault="00FC51BA" w:rsidP="00FC51BA">
      <w:pPr>
        <w:spacing w:line="200" w:lineRule="exact"/>
        <w:ind w:left="1080"/>
        <w:rPr>
          <w:b/>
          <w:sz w:val="24"/>
        </w:rPr>
      </w:pPr>
    </w:p>
    <w:p w:rsidR="007E27D2" w:rsidRPr="00FC51BA" w:rsidRDefault="007E27D2" w:rsidP="00FC51BA">
      <w:pPr>
        <w:pStyle w:val="ListParagraph"/>
        <w:numPr>
          <w:ilvl w:val="0"/>
          <w:numId w:val="14"/>
        </w:numPr>
        <w:spacing w:line="200" w:lineRule="exact"/>
        <w:rPr>
          <w:sz w:val="24"/>
        </w:rPr>
      </w:pPr>
      <w:r w:rsidRPr="00FC51BA">
        <w:rPr>
          <w:b/>
          <w:sz w:val="24"/>
        </w:rPr>
        <w:t>Ticketing tool</w:t>
      </w:r>
      <w:r w:rsidR="00FC51BA" w:rsidRPr="00FC51BA">
        <w:rPr>
          <w:b/>
          <w:sz w:val="24"/>
        </w:rPr>
        <w:t>s</w:t>
      </w:r>
      <w:r w:rsidRPr="00FC51BA">
        <w:rPr>
          <w:b/>
          <w:sz w:val="24"/>
        </w:rPr>
        <w:t xml:space="preserve">                        </w:t>
      </w:r>
      <w:r w:rsidR="00FC51BA" w:rsidRPr="00FC51BA">
        <w:rPr>
          <w:b/>
          <w:sz w:val="24"/>
        </w:rPr>
        <w:t xml:space="preserve">  </w:t>
      </w:r>
      <w:r w:rsidR="00FC51BA">
        <w:rPr>
          <w:b/>
          <w:sz w:val="24"/>
        </w:rPr>
        <w:t xml:space="preserve">  </w:t>
      </w:r>
      <w:r w:rsidRPr="00FC51BA">
        <w:rPr>
          <w:b/>
          <w:sz w:val="24"/>
        </w:rPr>
        <w:t xml:space="preserve">: </w:t>
      </w:r>
      <w:r w:rsidRPr="00FC51BA">
        <w:rPr>
          <w:sz w:val="24"/>
        </w:rPr>
        <w:t xml:space="preserve">Jira, </w:t>
      </w:r>
      <w:r w:rsidR="00FC51BA" w:rsidRPr="00FC51BA">
        <w:rPr>
          <w:sz w:val="24"/>
        </w:rPr>
        <w:t>Servicenow</w:t>
      </w:r>
    </w:p>
    <w:p w:rsidR="00FC51BA" w:rsidRPr="00FC51BA" w:rsidRDefault="00FC51BA" w:rsidP="00FC51BA">
      <w:pPr>
        <w:spacing w:line="200" w:lineRule="exact"/>
        <w:ind w:left="1080"/>
        <w:rPr>
          <w:b/>
          <w:sz w:val="24"/>
        </w:rPr>
      </w:pPr>
    </w:p>
    <w:p w:rsidR="007E27D2" w:rsidRPr="00FC51BA" w:rsidRDefault="007E27D2" w:rsidP="00FC51BA">
      <w:pPr>
        <w:pStyle w:val="ListParagraph"/>
        <w:numPr>
          <w:ilvl w:val="0"/>
          <w:numId w:val="14"/>
        </w:numPr>
        <w:spacing w:line="200" w:lineRule="exact"/>
        <w:rPr>
          <w:b/>
          <w:sz w:val="24"/>
        </w:rPr>
      </w:pPr>
      <w:r w:rsidRPr="00FC51BA">
        <w:rPr>
          <w:b/>
          <w:sz w:val="24"/>
        </w:rPr>
        <w:t>Monitoring tool</w:t>
      </w:r>
      <w:r w:rsidR="00FC51BA" w:rsidRPr="00FC51BA">
        <w:rPr>
          <w:b/>
          <w:sz w:val="24"/>
        </w:rPr>
        <w:t>s</w:t>
      </w:r>
      <w:r w:rsidRPr="00FC51BA">
        <w:rPr>
          <w:b/>
          <w:sz w:val="24"/>
        </w:rPr>
        <w:t xml:space="preserve">                     </w:t>
      </w:r>
      <w:r w:rsidR="00FC51BA" w:rsidRPr="00FC51BA">
        <w:rPr>
          <w:b/>
          <w:sz w:val="24"/>
        </w:rPr>
        <w:t xml:space="preserve">  </w:t>
      </w:r>
      <w:r w:rsidR="00FC51BA">
        <w:rPr>
          <w:b/>
          <w:sz w:val="24"/>
        </w:rPr>
        <w:t xml:space="preserve"> </w:t>
      </w:r>
      <w:r w:rsidRPr="00FC51BA">
        <w:rPr>
          <w:b/>
          <w:sz w:val="24"/>
        </w:rPr>
        <w:t xml:space="preserve">: </w:t>
      </w:r>
      <w:r w:rsidRPr="00FC51BA">
        <w:rPr>
          <w:sz w:val="24"/>
        </w:rPr>
        <w:t>Splunk, Dynatrase</w:t>
      </w:r>
    </w:p>
    <w:p w:rsidR="00FC51BA" w:rsidRPr="00FC51BA" w:rsidRDefault="00FC51BA" w:rsidP="00FC51BA">
      <w:pPr>
        <w:spacing w:line="200" w:lineRule="exact"/>
        <w:ind w:left="1080"/>
        <w:rPr>
          <w:b/>
          <w:sz w:val="24"/>
        </w:rPr>
      </w:pPr>
    </w:p>
    <w:p w:rsidR="007E27D2" w:rsidRPr="00FC51BA" w:rsidRDefault="00FC51BA" w:rsidP="00FC51BA">
      <w:pPr>
        <w:pStyle w:val="ListParagraph"/>
        <w:numPr>
          <w:ilvl w:val="0"/>
          <w:numId w:val="14"/>
        </w:numPr>
        <w:spacing w:line="200" w:lineRule="exact"/>
        <w:rPr>
          <w:b/>
          <w:sz w:val="24"/>
        </w:rPr>
      </w:pPr>
      <w:r w:rsidRPr="00FC51BA">
        <w:rPr>
          <w:b/>
          <w:sz w:val="24"/>
        </w:rPr>
        <w:t>Cloud Platform</w:t>
      </w:r>
      <w:r w:rsidR="007E27D2" w:rsidRPr="00FC51BA">
        <w:rPr>
          <w:b/>
          <w:sz w:val="24"/>
        </w:rPr>
        <w:t xml:space="preserve">                    </w:t>
      </w:r>
      <w:r w:rsidRPr="00FC51BA">
        <w:rPr>
          <w:b/>
          <w:sz w:val="24"/>
        </w:rPr>
        <w:t xml:space="preserve">     </w:t>
      </w:r>
      <w:r>
        <w:rPr>
          <w:b/>
          <w:sz w:val="24"/>
        </w:rPr>
        <w:t xml:space="preserve"> </w:t>
      </w:r>
      <w:r w:rsidR="007E27D2" w:rsidRPr="00FC51BA">
        <w:rPr>
          <w:b/>
          <w:sz w:val="24"/>
        </w:rPr>
        <w:t xml:space="preserve">: </w:t>
      </w:r>
      <w:r w:rsidR="007E27D2" w:rsidRPr="00FC51BA">
        <w:rPr>
          <w:sz w:val="24"/>
        </w:rPr>
        <w:t>AWS and Azure (Basics)</w:t>
      </w:r>
    </w:p>
    <w:p w:rsidR="00FC51BA" w:rsidRPr="00FC51BA" w:rsidRDefault="00FC51BA" w:rsidP="00FC51BA">
      <w:pPr>
        <w:pStyle w:val="ListParagraph"/>
        <w:rPr>
          <w:b/>
          <w:sz w:val="24"/>
        </w:rPr>
      </w:pPr>
    </w:p>
    <w:p w:rsidR="00FC51BA" w:rsidRPr="00FC51BA" w:rsidRDefault="00FC51BA" w:rsidP="00FC51BA">
      <w:pPr>
        <w:pStyle w:val="ListParagraph"/>
        <w:numPr>
          <w:ilvl w:val="0"/>
          <w:numId w:val="14"/>
        </w:numPr>
        <w:spacing w:line="200" w:lineRule="exact"/>
        <w:rPr>
          <w:b/>
          <w:sz w:val="24"/>
        </w:rPr>
      </w:pPr>
      <w:r w:rsidRPr="00FC51BA">
        <w:rPr>
          <w:b/>
          <w:sz w:val="24"/>
        </w:rPr>
        <w:t xml:space="preserve">Linux Knowledge </w:t>
      </w:r>
    </w:p>
    <w:p w:rsidR="007E27D2" w:rsidRPr="00FC51BA" w:rsidRDefault="007E27D2" w:rsidP="00FC51BA">
      <w:pPr>
        <w:spacing w:line="200" w:lineRule="exact"/>
        <w:rPr>
          <w:b/>
          <w:sz w:val="22"/>
        </w:rPr>
      </w:pPr>
    </w:p>
    <w:p w:rsidR="00C338E4" w:rsidRPr="007E27D2" w:rsidRDefault="00C338E4">
      <w:pPr>
        <w:spacing w:line="200" w:lineRule="exact"/>
        <w:rPr>
          <w:sz w:val="22"/>
        </w:rPr>
      </w:pPr>
    </w:p>
    <w:p w:rsidR="00C338E4" w:rsidRPr="007E27D2" w:rsidRDefault="00C338E4">
      <w:pPr>
        <w:spacing w:before="7" w:line="200" w:lineRule="exact"/>
        <w:rPr>
          <w:sz w:val="22"/>
        </w:rPr>
      </w:pPr>
    </w:p>
    <w:p w:rsidR="00C338E4" w:rsidRDefault="00492A6C">
      <w:pPr>
        <w:spacing w:line="260" w:lineRule="exact"/>
        <w:ind w:left="106"/>
        <w:rPr>
          <w:sz w:val="24"/>
          <w:szCs w:val="24"/>
        </w:rPr>
      </w:pPr>
      <w:r>
        <w:rPr>
          <w:b/>
          <w:position w:val="-1"/>
          <w:sz w:val="24"/>
          <w:szCs w:val="24"/>
          <w:u w:val="thick" w:color="000000"/>
        </w:rPr>
        <w:t>Areas of Interest</w:t>
      </w:r>
    </w:p>
    <w:p w:rsidR="00C338E4" w:rsidRDefault="00C338E4">
      <w:pPr>
        <w:spacing w:before="19" w:line="260" w:lineRule="exact"/>
        <w:rPr>
          <w:sz w:val="26"/>
          <w:szCs w:val="26"/>
        </w:rPr>
      </w:pPr>
    </w:p>
    <w:p w:rsidR="00C338E4" w:rsidRPr="0035714D" w:rsidRDefault="00FC51BA" w:rsidP="0035714D">
      <w:pPr>
        <w:pStyle w:val="ListParagraph"/>
        <w:numPr>
          <w:ilvl w:val="0"/>
          <w:numId w:val="15"/>
        </w:numPr>
        <w:spacing w:before="33"/>
        <w:rPr>
          <w:sz w:val="22"/>
          <w:szCs w:val="22"/>
        </w:rPr>
      </w:pPr>
      <w:r w:rsidRPr="0035714D">
        <w:rPr>
          <w:sz w:val="22"/>
          <w:szCs w:val="22"/>
        </w:rPr>
        <w:t xml:space="preserve">Application Support </w:t>
      </w:r>
    </w:p>
    <w:p w:rsidR="00FC51BA" w:rsidRPr="0035714D" w:rsidRDefault="00FC51BA" w:rsidP="0035714D">
      <w:pPr>
        <w:pStyle w:val="ListParagraph"/>
        <w:numPr>
          <w:ilvl w:val="0"/>
          <w:numId w:val="15"/>
        </w:numPr>
        <w:spacing w:before="33"/>
        <w:rPr>
          <w:sz w:val="22"/>
          <w:szCs w:val="22"/>
        </w:rPr>
      </w:pPr>
      <w:r w:rsidRPr="0035714D">
        <w:rPr>
          <w:sz w:val="22"/>
          <w:szCs w:val="22"/>
        </w:rPr>
        <w:t>DevOps</w:t>
      </w:r>
    </w:p>
    <w:p w:rsidR="00FC51BA" w:rsidRPr="0035714D" w:rsidRDefault="00FC51BA" w:rsidP="0035714D">
      <w:pPr>
        <w:pStyle w:val="ListParagraph"/>
        <w:numPr>
          <w:ilvl w:val="0"/>
          <w:numId w:val="15"/>
        </w:numPr>
        <w:spacing w:before="33"/>
        <w:rPr>
          <w:sz w:val="22"/>
          <w:szCs w:val="22"/>
        </w:rPr>
      </w:pPr>
      <w:r w:rsidRPr="0035714D">
        <w:rPr>
          <w:sz w:val="22"/>
          <w:szCs w:val="22"/>
        </w:rPr>
        <w:t xml:space="preserve">Interested to learn Scripting Language  </w:t>
      </w:r>
    </w:p>
    <w:p w:rsidR="00C338E4" w:rsidRDefault="00C338E4">
      <w:pPr>
        <w:spacing w:before="1" w:line="180" w:lineRule="exact"/>
        <w:rPr>
          <w:sz w:val="19"/>
          <w:szCs w:val="19"/>
        </w:rPr>
      </w:pPr>
    </w:p>
    <w:p w:rsidR="00C338E4" w:rsidRDefault="00C338E4">
      <w:pPr>
        <w:spacing w:line="200" w:lineRule="exact"/>
      </w:pPr>
    </w:p>
    <w:p w:rsidR="0035714D" w:rsidRPr="0035714D" w:rsidRDefault="0035714D" w:rsidP="0035714D">
      <w:pPr>
        <w:pStyle w:val="ListParagraph"/>
        <w:ind w:left="-567" w:right="-284"/>
        <w:rPr>
          <w:b/>
          <w:sz w:val="24"/>
          <w:szCs w:val="24"/>
          <w:u w:val="single"/>
        </w:rPr>
      </w:pPr>
      <w:r w:rsidRPr="0035714D">
        <w:rPr>
          <w:b/>
          <w:sz w:val="24"/>
          <w:szCs w:val="24"/>
          <w:u w:val="single"/>
        </w:rPr>
        <w:t>Personal Details:</w:t>
      </w:r>
    </w:p>
    <w:p w:rsidR="0035714D" w:rsidRPr="0035714D" w:rsidRDefault="0035714D" w:rsidP="0035714D">
      <w:pPr>
        <w:pStyle w:val="ListParagraph"/>
        <w:ind w:left="-567" w:right="-284"/>
        <w:rPr>
          <w:b/>
          <w:sz w:val="24"/>
          <w:szCs w:val="24"/>
          <w:u w:val="single"/>
        </w:rPr>
      </w:pPr>
    </w:p>
    <w:p w:rsidR="0035714D" w:rsidRPr="0035714D" w:rsidRDefault="0035714D" w:rsidP="0035714D">
      <w:pPr>
        <w:pStyle w:val="ListParagraph"/>
        <w:numPr>
          <w:ilvl w:val="0"/>
          <w:numId w:val="17"/>
        </w:numPr>
        <w:spacing w:after="200" w:line="276" w:lineRule="auto"/>
        <w:ind w:left="-142" w:right="-284" w:firstLine="0"/>
        <w:rPr>
          <w:sz w:val="24"/>
          <w:szCs w:val="24"/>
        </w:rPr>
      </w:pPr>
      <w:r w:rsidRPr="0035714D">
        <w:rPr>
          <w:sz w:val="24"/>
          <w:szCs w:val="24"/>
        </w:rPr>
        <w:t xml:space="preserve"> Name                         :  D R Arpitha</w:t>
      </w:r>
    </w:p>
    <w:p w:rsidR="0035714D" w:rsidRPr="0035714D" w:rsidRDefault="0035714D" w:rsidP="0035714D">
      <w:pPr>
        <w:pStyle w:val="ListParagraph"/>
        <w:numPr>
          <w:ilvl w:val="0"/>
          <w:numId w:val="17"/>
        </w:numPr>
        <w:spacing w:after="200" w:line="276" w:lineRule="auto"/>
        <w:ind w:left="-142" w:right="-284" w:firstLine="0"/>
        <w:rPr>
          <w:sz w:val="24"/>
          <w:szCs w:val="24"/>
        </w:rPr>
      </w:pPr>
      <w:r w:rsidRPr="0035714D">
        <w:rPr>
          <w:sz w:val="24"/>
          <w:szCs w:val="24"/>
        </w:rPr>
        <w:t xml:space="preserve"> Father name              :  M B Ramesh</w:t>
      </w:r>
    </w:p>
    <w:p w:rsidR="0035714D" w:rsidRPr="0035714D" w:rsidRDefault="0035714D" w:rsidP="0035714D">
      <w:pPr>
        <w:pStyle w:val="ListParagraph"/>
        <w:numPr>
          <w:ilvl w:val="0"/>
          <w:numId w:val="17"/>
        </w:numPr>
        <w:spacing w:after="200" w:line="276" w:lineRule="auto"/>
        <w:ind w:left="-142" w:right="-284" w:firstLine="0"/>
        <w:rPr>
          <w:sz w:val="24"/>
          <w:szCs w:val="24"/>
        </w:rPr>
      </w:pPr>
      <w:r w:rsidRPr="0035714D">
        <w:rPr>
          <w:sz w:val="24"/>
          <w:szCs w:val="24"/>
        </w:rPr>
        <w:t xml:space="preserve"> Mother name             :  T Suma</w:t>
      </w:r>
    </w:p>
    <w:p w:rsidR="0035714D" w:rsidRPr="0035714D" w:rsidRDefault="0035714D" w:rsidP="0035714D">
      <w:pPr>
        <w:pStyle w:val="ListParagraph"/>
        <w:numPr>
          <w:ilvl w:val="0"/>
          <w:numId w:val="17"/>
        </w:numPr>
        <w:spacing w:after="200" w:line="276" w:lineRule="auto"/>
        <w:ind w:left="-142" w:right="-284" w:firstLine="0"/>
        <w:rPr>
          <w:sz w:val="24"/>
          <w:szCs w:val="24"/>
        </w:rPr>
      </w:pPr>
      <w:r w:rsidRPr="0035714D">
        <w:rPr>
          <w:sz w:val="24"/>
          <w:szCs w:val="24"/>
        </w:rPr>
        <w:t>Date of Birth               :  12/05/1994</w:t>
      </w:r>
    </w:p>
    <w:p w:rsidR="0035714D" w:rsidRPr="0035714D" w:rsidRDefault="0035714D" w:rsidP="0035714D">
      <w:pPr>
        <w:pStyle w:val="ListParagraph"/>
        <w:numPr>
          <w:ilvl w:val="0"/>
          <w:numId w:val="17"/>
        </w:numPr>
        <w:spacing w:after="200" w:line="276" w:lineRule="auto"/>
        <w:ind w:left="-142" w:right="-284" w:firstLine="0"/>
        <w:rPr>
          <w:sz w:val="24"/>
          <w:szCs w:val="24"/>
        </w:rPr>
      </w:pPr>
      <w:r w:rsidRPr="0035714D">
        <w:rPr>
          <w:sz w:val="24"/>
          <w:szCs w:val="24"/>
        </w:rPr>
        <w:t>Languages known      :  Kannada , English , Hindi</w:t>
      </w:r>
    </w:p>
    <w:p w:rsidR="0035714D" w:rsidRPr="00FE7EC0" w:rsidRDefault="0035714D" w:rsidP="00FE7EC0">
      <w:pPr>
        <w:pStyle w:val="ListParagraph"/>
        <w:numPr>
          <w:ilvl w:val="0"/>
          <w:numId w:val="17"/>
        </w:numPr>
        <w:spacing w:after="200" w:line="276" w:lineRule="auto"/>
        <w:ind w:left="-142" w:right="-284" w:firstLine="0"/>
        <w:rPr>
          <w:sz w:val="24"/>
          <w:szCs w:val="24"/>
        </w:rPr>
      </w:pPr>
      <w:r w:rsidRPr="0035714D">
        <w:rPr>
          <w:sz w:val="24"/>
          <w:szCs w:val="24"/>
        </w:rPr>
        <w:t>Hobbies                      :  Singing, Reading stories, books, Cooking, Travelling, C</w:t>
      </w:r>
      <w:r w:rsidR="00FE7EC0">
        <w:rPr>
          <w:sz w:val="24"/>
          <w:szCs w:val="24"/>
        </w:rPr>
        <w:t>rafts ma</w:t>
      </w:r>
    </w:p>
    <w:p w:rsidR="0035714D" w:rsidRPr="0035714D" w:rsidRDefault="0035714D" w:rsidP="0035714D">
      <w:pPr>
        <w:ind w:left="-567" w:right="-284"/>
        <w:rPr>
          <w:b/>
          <w:sz w:val="24"/>
          <w:szCs w:val="24"/>
          <w:u w:val="single"/>
        </w:rPr>
      </w:pPr>
      <w:r w:rsidRPr="0035714D">
        <w:rPr>
          <w:b/>
          <w:sz w:val="24"/>
          <w:szCs w:val="24"/>
          <w:u w:val="single"/>
        </w:rPr>
        <w:t>Declaration:</w:t>
      </w:r>
    </w:p>
    <w:p w:rsidR="0035714D" w:rsidRPr="0035714D" w:rsidRDefault="0035714D" w:rsidP="0035714D">
      <w:pPr>
        <w:ind w:right="-284"/>
        <w:rPr>
          <w:sz w:val="24"/>
          <w:szCs w:val="24"/>
        </w:rPr>
      </w:pPr>
      <w:r w:rsidRPr="0035714D">
        <w:rPr>
          <w:sz w:val="24"/>
          <w:szCs w:val="24"/>
        </w:rPr>
        <w:t>I hereby declare that the details furnished here are true to my knowledge.</w:t>
      </w:r>
    </w:p>
    <w:p w:rsidR="0035714D" w:rsidRPr="0035714D" w:rsidRDefault="0035714D" w:rsidP="0035714D">
      <w:pPr>
        <w:ind w:right="-284"/>
        <w:rPr>
          <w:sz w:val="24"/>
          <w:szCs w:val="24"/>
        </w:rPr>
      </w:pPr>
    </w:p>
    <w:p w:rsidR="0035714D" w:rsidRPr="0035714D" w:rsidRDefault="0035714D" w:rsidP="0035714D">
      <w:pPr>
        <w:ind w:left="-567" w:right="-284"/>
        <w:rPr>
          <w:sz w:val="24"/>
          <w:szCs w:val="24"/>
        </w:rPr>
      </w:pPr>
    </w:p>
    <w:p w:rsidR="0035714D" w:rsidRPr="0035714D" w:rsidRDefault="0035714D" w:rsidP="0035714D">
      <w:pPr>
        <w:ind w:left="-567" w:right="-284"/>
        <w:rPr>
          <w:sz w:val="24"/>
          <w:szCs w:val="24"/>
        </w:rPr>
      </w:pPr>
      <w:r w:rsidRPr="0035714D">
        <w:rPr>
          <w:noProof/>
          <w:sz w:val="24"/>
          <w:szCs w:val="24"/>
          <w:lang w:val="en-IN" w:eastAsia="en-IN"/>
        </w:rPr>
        <mc:AlternateContent>
          <mc:Choice Requires="wps">
            <w:drawing>
              <wp:anchor distT="0" distB="0" distL="114300" distR="114300" simplePos="0" relativeHeight="251660288" behindDoc="0" locked="0" layoutInCell="1" allowOverlap="1">
                <wp:simplePos x="0" y="0"/>
                <wp:positionH relativeFrom="column">
                  <wp:posOffset>4094480</wp:posOffset>
                </wp:positionH>
                <wp:positionV relativeFrom="paragraph">
                  <wp:posOffset>0</wp:posOffset>
                </wp:positionV>
                <wp:extent cx="2556510" cy="419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6510" cy="419735"/>
                        </a:xfrm>
                        <a:prstGeom prst="rect">
                          <a:avLst/>
                        </a:prstGeom>
                        <a:solidFill>
                          <a:srgbClr val="FFFFFF"/>
                        </a:solidFill>
                        <a:ln w="9525">
                          <a:noFill/>
                          <a:miter lim="800000"/>
                          <a:headEnd/>
                          <a:tailEnd/>
                        </a:ln>
                      </wps:spPr>
                      <wps:txbx>
                        <w:txbxContent>
                          <w:p w:rsidR="0035714D" w:rsidRPr="0044079D" w:rsidRDefault="0035714D" w:rsidP="0035714D">
                            <w:pPr>
                              <w:jc w:val="center"/>
                              <w:rPr>
                                <w:rFonts w:ascii="Arial" w:hAnsi="Arial" w:cs="Arial"/>
                                <w:sz w:val="24"/>
                                <w:szCs w:val="24"/>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22.4pt;margin-top:0;width:201.3pt;height:33.0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" stroked="f">
                <v:textbox style="mso-fit-shape-to-text:t">
                  <w:txbxContent>
                    <w:p w:rsidR="0035714D" w:rsidRPr="0044079D" w:rsidRDefault="0035714D" w:rsidP="0035714D">
                      <w:pPr>
                        <w:jc w:val="center"/>
                        <w:rPr>
                          <w:rFonts w:ascii="Arial" w:hAnsi="Arial" w:cs="Arial"/>
                          <w:sz w:val="24"/>
                          <w:szCs w:val="24"/>
                        </w:rPr>
                      </w:pPr>
                    </w:p>
                  </w:txbxContent>
                </v:textbox>
              </v:shape>
            </w:pict>
          </mc:Fallback>
        </mc:AlternateContent>
      </w:r>
      <w:r w:rsidRPr="0035714D">
        <w:rPr>
          <w:sz w:val="24"/>
          <w:szCs w:val="24"/>
        </w:rPr>
        <w:t>Yours faithfully</w:t>
      </w:r>
    </w:p>
    <w:p w:rsidR="0035714D" w:rsidRPr="00FE7EC0" w:rsidRDefault="00FE7EC0" w:rsidP="00FE7EC0">
      <w:pPr>
        <w:ind w:left="-567" w:right="-284"/>
        <w:rPr>
          <w:sz w:val="24"/>
          <w:szCs w:val="24"/>
        </w:rPr>
      </w:pPr>
      <w:r>
        <w:rPr>
          <w:sz w:val="24"/>
          <w:szCs w:val="24"/>
        </w:rPr>
        <w:t>D R Arpitha</w:t>
      </w:r>
    </w:p>
    <w:p w:rsidR="0035714D" w:rsidRPr="0035714D" w:rsidRDefault="0035714D">
      <w:pPr>
        <w:spacing w:line="200" w:lineRule="exact"/>
      </w:pPr>
      <w:bookmarkStart w:id="0" w:name="_GoBack"/>
      <w:bookmarkEnd w:id="0"/>
    </w:p>
    <w:p w:rsidR="0035714D" w:rsidRDefault="0035714D">
      <w:pPr>
        <w:spacing w:line="200" w:lineRule="exact"/>
      </w:pPr>
    </w:p>
    <w:p w:rsidR="0035714D" w:rsidRDefault="0035714D">
      <w:pPr>
        <w:spacing w:line="200" w:lineRule="exact"/>
      </w:pPr>
    </w:p>
    <w:p w:rsidR="0035714D" w:rsidRDefault="0035714D">
      <w:pPr>
        <w:spacing w:line="200" w:lineRule="exact"/>
      </w:pPr>
    </w:p>
    <w:p w:rsidR="0035714D" w:rsidRDefault="0035714D">
      <w:pPr>
        <w:spacing w:line="200" w:lineRule="exact"/>
      </w:pPr>
    </w:p>
    <w:p w:rsidR="0035714D" w:rsidRDefault="0035714D">
      <w:pPr>
        <w:spacing w:line="200" w:lineRule="exact"/>
      </w:pPr>
    </w:p>
    <w:p w:rsidR="0035714D" w:rsidRDefault="0035714D">
      <w:pPr>
        <w:spacing w:line="200" w:lineRule="exact"/>
      </w:pPr>
    </w:p>
    <w:p w:rsidR="0035714D" w:rsidRDefault="0035714D">
      <w:pPr>
        <w:spacing w:line="200" w:lineRule="exact"/>
      </w:pPr>
    </w:p>
    <w:p w:rsidR="0035714D" w:rsidRDefault="0035714D">
      <w:pPr>
        <w:spacing w:line="200" w:lineRule="exact"/>
      </w:pPr>
    </w:p>
    <w:p w:rsidR="0035714D" w:rsidRDefault="0035714D">
      <w:pPr>
        <w:spacing w:line="200" w:lineRule="exact"/>
      </w:pPr>
    </w:p>
    <w:p w:rsidR="0035714D" w:rsidRDefault="0035714D">
      <w:pPr>
        <w:spacing w:line="200" w:lineRule="exact"/>
      </w:pPr>
    </w:p>
    <w:p w:rsidR="0035714D" w:rsidRDefault="0035714D">
      <w:pPr>
        <w:spacing w:line="200" w:lineRule="exact"/>
      </w:pPr>
    </w:p>
    <w:p w:rsidR="00C338E4" w:rsidRDefault="00C338E4">
      <w:pPr>
        <w:spacing w:line="200" w:lineRule="exact"/>
      </w:pPr>
    </w:p>
    <w:p w:rsidR="00C338E4" w:rsidRDefault="00C338E4">
      <w:pPr>
        <w:spacing w:line="200" w:lineRule="exact"/>
      </w:pPr>
    </w:p>
    <w:p w:rsidR="00C338E4" w:rsidRDefault="00C338E4">
      <w:pPr>
        <w:spacing w:line="200" w:lineRule="exact"/>
      </w:pPr>
    </w:p>
    <w:p w:rsidR="00C338E4" w:rsidRDefault="00C338E4">
      <w:pPr>
        <w:spacing w:line="200" w:lineRule="exact"/>
      </w:pPr>
    </w:p>
    <w:p w:rsidR="00C338E4" w:rsidRDefault="00C338E4">
      <w:pPr>
        <w:spacing w:line="200" w:lineRule="exact"/>
      </w:pPr>
    </w:p>
    <w:p w:rsidR="00C338E4" w:rsidRDefault="00C338E4">
      <w:pPr>
        <w:spacing w:line="200" w:lineRule="exact"/>
      </w:pPr>
    </w:p>
    <w:p w:rsidR="00C338E4" w:rsidRDefault="00C338E4">
      <w:pPr>
        <w:spacing w:line="200" w:lineRule="exact"/>
      </w:pPr>
    </w:p>
    <w:p w:rsidR="00C338E4" w:rsidRDefault="00C338E4">
      <w:pPr>
        <w:spacing w:before="14" w:line="240" w:lineRule="exact"/>
        <w:rPr>
          <w:sz w:val="24"/>
          <w:szCs w:val="24"/>
        </w:rPr>
      </w:pPr>
    </w:p>
    <w:p w:rsidR="00C338E4" w:rsidRDefault="00C338E4">
      <w:pPr>
        <w:spacing w:before="24"/>
        <w:ind w:right="117"/>
        <w:jc w:val="right"/>
        <w:rPr>
          <w:sz w:val="28"/>
          <w:szCs w:val="28"/>
        </w:rPr>
      </w:pPr>
    </w:p>
    <w:sectPr w:rsidR="00C338E4">
      <w:pgSz w:w="12240" w:h="15840"/>
      <w:pgMar w:top="1180" w:right="96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566E" w:rsidRDefault="0076566E" w:rsidP="0076566E">
      <w:r>
        <w:separator/>
      </w:r>
    </w:p>
  </w:endnote>
  <w:endnote w:type="continuationSeparator" w:id="0">
    <w:p w:rsidR="0076566E" w:rsidRDefault="0076566E" w:rsidP="00765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66E" w:rsidRDefault="007656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66E" w:rsidRDefault="007656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66E" w:rsidRDefault="007656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566E" w:rsidRDefault="0076566E" w:rsidP="0076566E">
      <w:r>
        <w:separator/>
      </w:r>
    </w:p>
  </w:footnote>
  <w:footnote w:type="continuationSeparator" w:id="0">
    <w:p w:rsidR="0076566E" w:rsidRDefault="0076566E" w:rsidP="007656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66E" w:rsidRDefault="007656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66E" w:rsidRDefault="007656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66E" w:rsidRDefault="007656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361A4"/>
    <w:multiLevelType w:val="hybridMultilevel"/>
    <w:tmpl w:val="120840E4"/>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 w15:restartNumberingAfterBreak="0">
    <w:nsid w:val="10A07F5B"/>
    <w:multiLevelType w:val="hybridMultilevel"/>
    <w:tmpl w:val="289EBD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B70808"/>
    <w:multiLevelType w:val="hybridMultilevel"/>
    <w:tmpl w:val="89C49EE0"/>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3" w15:restartNumberingAfterBreak="0">
    <w:nsid w:val="152F6C63"/>
    <w:multiLevelType w:val="hybridMultilevel"/>
    <w:tmpl w:val="AAAAC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F92CC2"/>
    <w:multiLevelType w:val="hybridMultilevel"/>
    <w:tmpl w:val="6F3A78A8"/>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5" w15:restartNumberingAfterBreak="0">
    <w:nsid w:val="1FC03354"/>
    <w:multiLevelType w:val="hybridMultilevel"/>
    <w:tmpl w:val="CE2605F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0C197F"/>
    <w:multiLevelType w:val="hybridMultilevel"/>
    <w:tmpl w:val="B8067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9F47C1"/>
    <w:multiLevelType w:val="hybridMultilevel"/>
    <w:tmpl w:val="D43A3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9B622D"/>
    <w:multiLevelType w:val="hybridMultilevel"/>
    <w:tmpl w:val="6E10CC0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16084F"/>
    <w:multiLevelType w:val="hybridMultilevel"/>
    <w:tmpl w:val="D9C01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974CC6"/>
    <w:multiLevelType w:val="multilevel"/>
    <w:tmpl w:val="19D0ACE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1" w15:restartNumberingAfterBreak="0">
    <w:nsid w:val="4782008B"/>
    <w:multiLevelType w:val="hybridMultilevel"/>
    <w:tmpl w:val="11680B42"/>
    <w:lvl w:ilvl="0" w:tplc="40090001">
      <w:start w:val="1"/>
      <w:numFmt w:val="bullet"/>
      <w:lvlText w:val=""/>
      <w:lvlJc w:val="left"/>
      <w:pPr>
        <w:ind w:left="1200" w:hanging="360"/>
      </w:pPr>
      <w:rPr>
        <w:rFonts w:ascii="Symbol" w:hAnsi="Symbol" w:hint="default"/>
      </w:rPr>
    </w:lvl>
    <w:lvl w:ilvl="1" w:tplc="40090003">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2" w15:restartNumberingAfterBreak="0">
    <w:nsid w:val="4CE94CF7"/>
    <w:multiLevelType w:val="hybridMultilevel"/>
    <w:tmpl w:val="907A2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2554830"/>
    <w:multiLevelType w:val="hybridMultilevel"/>
    <w:tmpl w:val="41FCEA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A67D58"/>
    <w:multiLevelType w:val="hybridMultilevel"/>
    <w:tmpl w:val="F886B4A0"/>
    <w:lvl w:ilvl="0" w:tplc="40090001">
      <w:start w:val="1"/>
      <w:numFmt w:val="bullet"/>
      <w:lvlText w:val=""/>
      <w:lvlJc w:val="left"/>
      <w:pPr>
        <w:ind w:left="1186" w:hanging="360"/>
      </w:pPr>
      <w:rPr>
        <w:rFonts w:ascii="Symbol" w:hAnsi="Symbol" w:hint="default"/>
      </w:rPr>
    </w:lvl>
    <w:lvl w:ilvl="1" w:tplc="40090003" w:tentative="1">
      <w:start w:val="1"/>
      <w:numFmt w:val="bullet"/>
      <w:lvlText w:val="o"/>
      <w:lvlJc w:val="left"/>
      <w:pPr>
        <w:ind w:left="1906" w:hanging="360"/>
      </w:pPr>
      <w:rPr>
        <w:rFonts w:ascii="Courier New" w:hAnsi="Courier New" w:cs="Courier New" w:hint="default"/>
      </w:rPr>
    </w:lvl>
    <w:lvl w:ilvl="2" w:tplc="40090005" w:tentative="1">
      <w:start w:val="1"/>
      <w:numFmt w:val="bullet"/>
      <w:lvlText w:val=""/>
      <w:lvlJc w:val="left"/>
      <w:pPr>
        <w:ind w:left="2626" w:hanging="360"/>
      </w:pPr>
      <w:rPr>
        <w:rFonts w:ascii="Wingdings" w:hAnsi="Wingdings" w:hint="default"/>
      </w:rPr>
    </w:lvl>
    <w:lvl w:ilvl="3" w:tplc="40090001" w:tentative="1">
      <w:start w:val="1"/>
      <w:numFmt w:val="bullet"/>
      <w:lvlText w:val=""/>
      <w:lvlJc w:val="left"/>
      <w:pPr>
        <w:ind w:left="3346" w:hanging="360"/>
      </w:pPr>
      <w:rPr>
        <w:rFonts w:ascii="Symbol" w:hAnsi="Symbol" w:hint="default"/>
      </w:rPr>
    </w:lvl>
    <w:lvl w:ilvl="4" w:tplc="40090003" w:tentative="1">
      <w:start w:val="1"/>
      <w:numFmt w:val="bullet"/>
      <w:lvlText w:val="o"/>
      <w:lvlJc w:val="left"/>
      <w:pPr>
        <w:ind w:left="4066" w:hanging="360"/>
      </w:pPr>
      <w:rPr>
        <w:rFonts w:ascii="Courier New" w:hAnsi="Courier New" w:cs="Courier New" w:hint="default"/>
      </w:rPr>
    </w:lvl>
    <w:lvl w:ilvl="5" w:tplc="40090005" w:tentative="1">
      <w:start w:val="1"/>
      <w:numFmt w:val="bullet"/>
      <w:lvlText w:val=""/>
      <w:lvlJc w:val="left"/>
      <w:pPr>
        <w:ind w:left="4786" w:hanging="360"/>
      </w:pPr>
      <w:rPr>
        <w:rFonts w:ascii="Wingdings" w:hAnsi="Wingdings" w:hint="default"/>
      </w:rPr>
    </w:lvl>
    <w:lvl w:ilvl="6" w:tplc="40090001" w:tentative="1">
      <w:start w:val="1"/>
      <w:numFmt w:val="bullet"/>
      <w:lvlText w:val=""/>
      <w:lvlJc w:val="left"/>
      <w:pPr>
        <w:ind w:left="5506" w:hanging="360"/>
      </w:pPr>
      <w:rPr>
        <w:rFonts w:ascii="Symbol" w:hAnsi="Symbol" w:hint="default"/>
      </w:rPr>
    </w:lvl>
    <w:lvl w:ilvl="7" w:tplc="40090003" w:tentative="1">
      <w:start w:val="1"/>
      <w:numFmt w:val="bullet"/>
      <w:lvlText w:val="o"/>
      <w:lvlJc w:val="left"/>
      <w:pPr>
        <w:ind w:left="6226" w:hanging="360"/>
      </w:pPr>
      <w:rPr>
        <w:rFonts w:ascii="Courier New" w:hAnsi="Courier New" w:cs="Courier New" w:hint="default"/>
      </w:rPr>
    </w:lvl>
    <w:lvl w:ilvl="8" w:tplc="40090005" w:tentative="1">
      <w:start w:val="1"/>
      <w:numFmt w:val="bullet"/>
      <w:lvlText w:val=""/>
      <w:lvlJc w:val="left"/>
      <w:pPr>
        <w:ind w:left="6946" w:hanging="360"/>
      </w:pPr>
      <w:rPr>
        <w:rFonts w:ascii="Wingdings" w:hAnsi="Wingdings" w:hint="default"/>
      </w:rPr>
    </w:lvl>
  </w:abstractNum>
  <w:abstractNum w:abstractNumId="15" w15:restartNumberingAfterBreak="0">
    <w:nsid w:val="6944363C"/>
    <w:multiLevelType w:val="hybridMultilevel"/>
    <w:tmpl w:val="91C25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D7A2F72"/>
    <w:multiLevelType w:val="hybridMultilevel"/>
    <w:tmpl w:val="D83E3D4C"/>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num w:numId="1">
    <w:abstractNumId w:val="10"/>
  </w:num>
  <w:num w:numId="2">
    <w:abstractNumId w:val="3"/>
  </w:num>
  <w:num w:numId="3">
    <w:abstractNumId w:val="7"/>
  </w:num>
  <w:num w:numId="4">
    <w:abstractNumId w:val="12"/>
  </w:num>
  <w:num w:numId="5">
    <w:abstractNumId w:val="6"/>
  </w:num>
  <w:num w:numId="6">
    <w:abstractNumId w:val="16"/>
  </w:num>
  <w:num w:numId="7">
    <w:abstractNumId w:val="0"/>
  </w:num>
  <w:num w:numId="8">
    <w:abstractNumId w:val="1"/>
  </w:num>
  <w:num w:numId="9">
    <w:abstractNumId w:val="8"/>
  </w:num>
  <w:num w:numId="10">
    <w:abstractNumId w:val="5"/>
  </w:num>
  <w:num w:numId="11">
    <w:abstractNumId w:val="11"/>
  </w:num>
  <w:num w:numId="12">
    <w:abstractNumId w:val="9"/>
  </w:num>
  <w:num w:numId="13">
    <w:abstractNumId w:val="13"/>
  </w:num>
  <w:num w:numId="14">
    <w:abstractNumId w:val="15"/>
  </w:num>
  <w:num w:numId="15">
    <w:abstractNumId w:val="14"/>
  </w:num>
  <w:num w:numId="16">
    <w:abstractNumId w:val="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8E4"/>
    <w:rsid w:val="000A243A"/>
    <w:rsid w:val="00337232"/>
    <w:rsid w:val="0035714D"/>
    <w:rsid w:val="003E4B29"/>
    <w:rsid w:val="00412CFE"/>
    <w:rsid w:val="00492A6C"/>
    <w:rsid w:val="00720375"/>
    <w:rsid w:val="0076566E"/>
    <w:rsid w:val="007E27D2"/>
    <w:rsid w:val="008F761F"/>
    <w:rsid w:val="00C338E4"/>
    <w:rsid w:val="00FC51BA"/>
    <w:rsid w:val="00FE7E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E34676"/>
  <w15:docId w15:val="{68FA9DFB-D06C-414E-BE7D-A947827DB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337232"/>
    <w:pPr>
      <w:ind w:left="720"/>
      <w:contextualSpacing/>
    </w:pPr>
  </w:style>
  <w:style w:type="paragraph" w:styleId="Header">
    <w:name w:val="header"/>
    <w:basedOn w:val="Normal"/>
    <w:link w:val="HeaderChar"/>
    <w:uiPriority w:val="99"/>
    <w:unhideWhenUsed/>
    <w:rsid w:val="0076566E"/>
    <w:pPr>
      <w:tabs>
        <w:tab w:val="center" w:pos="4513"/>
        <w:tab w:val="right" w:pos="9026"/>
      </w:tabs>
    </w:pPr>
  </w:style>
  <w:style w:type="character" w:customStyle="1" w:styleId="HeaderChar">
    <w:name w:val="Header Char"/>
    <w:basedOn w:val="DefaultParagraphFont"/>
    <w:link w:val="Header"/>
    <w:uiPriority w:val="99"/>
    <w:rsid w:val="0076566E"/>
  </w:style>
  <w:style w:type="paragraph" w:styleId="Footer">
    <w:name w:val="footer"/>
    <w:basedOn w:val="Normal"/>
    <w:link w:val="FooterChar"/>
    <w:uiPriority w:val="99"/>
    <w:unhideWhenUsed/>
    <w:rsid w:val="0076566E"/>
    <w:pPr>
      <w:tabs>
        <w:tab w:val="center" w:pos="4513"/>
        <w:tab w:val="right" w:pos="9026"/>
      </w:tabs>
    </w:pPr>
  </w:style>
  <w:style w:type="character" w:customStyle="1" w:styleId="FooterChar">
    <w:name w:val="Footer Char"/>
    <w:basedOn w:val="DefaultParagraphFont"/>
    <w:link w:val="Footer"/>
    <w:uiPriority w:val="99"/>
    <w:rsid w:val="007656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Arpitha Dr</dc:creator>
  <cp:lastModifiedBy>Arpitha Dr</cp:lastModifiedBy>
  <cp:revision>2</cp:revision>
  <dcterms:created xsi:type="dcterms:W3CDTF">2018-10-22T13:42:00Z</dcterms:created>
  <dcterms:modified xsi:type="dcterms:W3CDTF">2018-10-22T13:42:00Z</dcterms:modified>
</cp:coreProperties>
</file>